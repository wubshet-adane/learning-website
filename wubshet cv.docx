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D8" w:rsidRDefault="001F4BD8">
      <w:pPr>
        <w:spacing w:line="360" w:lineRule="auto"/>
        <w:jc w:val="both"/>
        <w:rPr>
          <w:rStyle w:val="NormalCharacter"/>
        </w:rPr>
      </w:pPr>
    </w:p>
    <w:p w:rsidR="001F4BD8" w:rsidRDefault="001F4BD8">
      <w:pPr>
        <w:jc w:val="center"/>
        <w:rPr>
          <w:rStyle w:val="NormalCharacter"/>
          <w:rFonts w:ascii="Times New Roman" w:hAnsi="Times New Roman"/>
          <w:b/>
          <w:sz w:val="24"/>
          <w:szCs w:val="24"/>
        </w:rPr>
      </w:pPr>
    </w:p>
    <w:p w:rsidR="001F4BD8" w:rsidRDefault="007B6C9E">
      <w:pPr>
        <w:jc w:val="center"/>
        <w:rPr>
          <w:rStyle w:val="NormalCharacter"/>
          <w:sz w:val="28"/>
        </w:rPr>
      </w:pPr>
      <w:r>
        <w:rPr>
          <w:rStyle w:val="NormalCharacter"/>
          <w:rFonts w:ascii="Times New Roman" w:hAnsi="Times New Roman"/>
          <w:b/>
          <w:sz w:val="32"/>
          <w:szCs w:val="24"/>
        </w:rPr>
        <w:t>Curriculum vitae (CV)</w:t>
      </w:r>
    </w:p>
    <w:p w:rsidR="001F4BD8" w:rsidRDefault="001F4BD8">
      <w:pPr>
        <w:jc w:val="both"/>
        <w:rPr>
          <w:rStyle w:val="NormalCharacter"/>
        </w:rPr>
      </w:pPr>
    </w:p>
    <w:p w:rsidR="001F4BD8" w:rsidRDefault="007B6C9E">
      <w:pPr>
        <w:jc w:val="both"/>
        <w:rPr>
          <w:rStyle w:val="NormalCharacter"/>
          <w:sz w:val="28"/>
          <w:szCs w:val="28"/>
        </w:rPr>
      </w:pPr>
      <w:r>
        <w:rPr>
          <w:rStyle w:val="NormalCharacter"/>
          <w:rFonts w:ascii="Times New Roman" w:hAnsi="Times New Roman"/>
          <w:b/>
          <w:bCs/>
          <w:sz w:val="28"/>
          <w:szCs w:val="28"/>
        </w:rPr>
        <w:t>1. Personal Information</w:t>
      </w:r>
      <w:r>
        <w:rPr>
          <w:rStyle w:val="NormalCharacter"/>
          <w:rFonts w:ascii="Times New Roman" w:hAnsi="Times New Roman"/>
          <w:sz w:val="28"/>
          <w:szCs w:val="28"/>
        </w:rPr>
        <w:t xml:space="preserve">  </w:t>
      </w:r>
    </w:p>
    <w:tbl>
      <w:tblPr>
        <w:tblW w:w="7848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3690"/>
      </w:tblGrid>
      <w:tr w:rsidR="001F4BD8"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Full name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proofErr w:type="spellStart"/>
            <w:r>
              <w:rPr>
                <w:rStyle w:val="NormalCharacter"/>
              </w:rPr>
              <w:t>Wubshet</w:t>
            </w:r>
            <w:proofErr w:type="spellEnd"/>
            <w:r>
              <w:rPr>
                <w:rStyle w:val="NormalCharacter"/>
              </w:rPr>
              <w:t xml:space="preserve">  </w:t>
            </w:r>
            <w:proofErr w:type="spellStart"/>
            <w:r>
              <w:rPr>
                <w:rStyle w:val="NormalCharacter"/>
              </w:rPr>
              <w:t>Adane</w:t>
            </w:r>
            <w:proofErr w:type="spellEnd"/>
          </w:p>
        </w:tc>
      </w:tr>
      <w:tr w:rsidR="001F4BD8"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Sex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1F4BD8"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Age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</w:rPr>
              <w:t>23</w:t>
            </w:r>
          </w:p>
        </w:tc>
      </w:tr>
      <w:tr w:rsidR="001F4BD8"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Ethiopian</w:t>
            </w:r>
          </w:p>
        </w:tc>
      </w:tr>
      <w:tr w:rsidR="001F4BD8"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Place of birth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proofErr w:type="spellStart"/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Amhara</w:t>
            </w:r>
            <w:proofErr w:type="spellEnd"/>
          </w:p>
        </w:tc>
      </w:tr>
      <w:tr w:rsidR="001F4BD8"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</w:rPr>
              <w:t>1993</w:t>
            </w:r>
          </w:p>
        </w:tc>
      </w:tr>
      <w:tr w:rsidR="001F4BD8"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Health condition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Normal</w:t>
            </w:r>
          </w:p>
        </w:tc>
      </w:tr>
      <w:tr w:rsidR="001F4BD8"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Single </w:t>
            </w:r>
          </w:p>
        </w:tc>
      </w:tr>
    </w:tbl>
    <w:p w:rsidR="001F4BD8" w:rsidRDefault="001F4BD8">
      <w:pPr>
        <w:spacing w:line="240" w:lineRule="auto"/>
        <w:jc w:val="both"/>
        <w:rPr>
          <w:rStyle w:val="NormalCharacter"/>
          <w:rFonts w:ascii="Times New Roman" w:hAnsi="Times New Roman"/>
          <w:b/>
          <w:bCs/>
          <w:sz w:val="24"/>
          <w:szCs w:val="24"/>
        </w:rPr>
      </w:pPr>
    </w:p>
    <w:p w:rsidR="001F4BD8" w:rsidRDefault="007B6C9E">
      <w:pPr>
        <w:spacing w:line="240" w:lineRule="auto"/>
        <w:jc w:val="both"/>
        <w:rPr>
          <w:rStyle w:val="NormalCharacter"/>
          <w:rFonts w:ascii="Times New Roman" w:hAnsi="Times New Roman"/>
          <w:b/>
          <w:bCs/>
          <w:sz w:val="28"/>
          <w:szCs w:val="28"/>
        </w:rPr>
      </w:pPr>
      <w:r>
        <w:rPr>
          <w:rStyle w:val="NormalCharacter"/>
          <w:rFonts w:ascii="Times New Roman" w:hAnsi="Times New Roman"/>
          <w:b/>
          <w:bCs/>
          <w:sz w:val="28"/>
          <w:szCs w:val="28"/>
        </w:rPr>
        <w:t>2. Contact Address:</w:t>
      </w:r>
    </w:p>
    <w:p w:rsidR="001F4BD8" w:rsidRDefault="007B6C9E">
      <w:pPr>
        <w:spacing w:line="240" w:lineRule="auto"/>
        <w:ind w:left="720"/>
        <w:jc w:val="both"/>
        <w:rPr>
          <w:rStyle w:val="NormalCharacter"/>
          <w:rFonts w:ascii="Times New Roman" w:hAnsi="Times New Roman"/>
          <w:sz w:val="24"/>
          <w:szCs w:val="24"/>
        </w:rPr>
      </w:pPr>
      <w:r>
        <w:rPr>
          <w:rStyle w:val="NormalCharacter"/>
          <w:rFonts w:ascii="Times New Roman" w:hAnsi="Times New Roman"/>
          <w:bCs/>
          <w:sz w:val="24"/>
          <w:szCs w:val="24"/>
        </w:rPr>
        <w:t>A.A (</w:t>
      </w:r>
      <w:proofErr w:type="spellStart"/>
      <w:r>
        <w:rPr>
          <w:rStyle w:val="NormalCharacter"/>
          <w:rFonts w:ascii="Times New Roman" w:hAnsi="Times New Roman"/>
          <w:bCs/>
          <w:sz w:val="24"/>
          <w:szCs w:val="24"/>
        </w:rPr>
        <w:t>Adiss</w:t>
      </w:r>
      <w:proofErr w:type="spellEnd"/>
      <w:r>
        <w:rPr>
          <w:rStyle w:val="NormalCharacter"/>
          <w:rFonts w:ascii="Times New Roman" w:hAnsi="Times New Roman"/>
          <w:bCs/>
          <w:sz w:val="24"/>
          <w:szCs w:val="24"/>
        </w:rPr>
        <w:t xml:space="preserve"> Ababa)</w:t>
      </w:r>
      <w:r>
        <w:rPr>
          <w:rStyle w:val="NormalCharacter"/>
          <w:rFonts w:ascii="Times New Roman" w:hAnsi="Times New Roman"/>
          <w:bCs/>
          <w:sz w:val="24"/>
          <w:szCs w:val="24"/>
        </w:rPr>
        <w:t xml:space="preserve"> Ethiopia</w:t>
      </w:r>
    </w:p>
    <w:p w:rsidR="001F4BD8" w:rsidRDefault="007B6C9E">
      <w:pPr>
        <w:spacing w:line="240" w:lineRule="auto"/>
        <w:ind w:left="720"/>
        <w:jc w:val="both"/>
        <w:rPr>
          <w:rStyle w:val="NormalCharacter"/>
          <w:rFonts w:ascii="Times New Roman" w:hAnsi="Times New Roman"/>
          <w:sz w:val="24"/>
          <w:szCs w:val="24"/>
        </w:rPr>
      </w:pPr>
      <w:r>
        <w:rPr>
          <w:rStyle w:val="NormalCharacter"/>
          <w:rFonts w:ascii="Times New Roman" w:hAnsi="Times New Roman"/>
          <w:bCs/>
          <w:sz w:val="24"/>
          <w:szCs w:val="24"/>
        </w:rPr>
        <w:t xml:space="preserve">Email:         </w:t>
      </w:r>
      <w:hyperlink r:id="rId9" w:history="1">
        <w:r>
          <w:rPr>
            <w:rStyle w:val="Hyperlink"/>
            <w:rFonts w:ascii="Times New Roman" w:hAnsi="Times New Roman"/>
            <w:bCs/>
            <w:sz w:val="24"/>
            <w:szCs w:val="24"/>
          </w:rPr>
          <w:t>0967490154w@gmail.com</w:t>
        </w:r>
      </w:hyperlink>
      <w:r>
        <w:rPr>
          <w:rStyle w:val="NormalCharacter"/>
          <w:rFonts w:ascii="Times New Roman" w:hAnsi="Times New Roman"/>
          <w:bCs/>
          <w:sz w:val="24"/>
          <w:szCs w:val="24"/>
        </w:rPr>
        <w:t xml:space="preserve">,    </w:t>
      </w:r>
      <w:hyperlink r:id="rId10" w:history="1">
        <w:r>
          <w:rPr>
            <w:rStyle w:val="Hyperlink"/>
            <w:rFonts w:ascii="Times New Roman" w:hAnsi="Times New Roman"/>
            <w:bCs/>
            <w:sz w:val="24"/>
            <w:szCs w:val="24"/>
          </w:rPr>
          <w:t>0953895891w</w:t>
        </w:r>
        <w:r>
          <w:rPr>
            <w:rStyle w:val="Hyperlink"/>
            <w:rFonts w:ascii="Times New Roman" w:hAnsi="Times New Roman"/>
            <w:bCs/>
            <w:sz w:val="24"/>
            <w:szCs w:val="24"/>
          </w:rPr>
          <w:t>@gmaiil.com</w:t>
        </w:r>
      </w:hyperlink>
      <w:r>
        <w:rPr>
          <w:rStyle w:val="NormalCharacter"/>
          <w:rFonts w:ascii="Times New Roman" w:hAnsi="Times New Roman"/>
          <w:bCs/>
          <w:sz w:val="24"/>
          <w:szCs w:val="24"/>
        </w:rPr>
        <w:t xml:space="preserve"> </w:t>
      </w:r>
    </w:p>
    <w:p w:rsidR="001F4BD8" w:rsidRDefault="007B6C9E">
      <w:pPr>
        <w:spacing w:line="240" w:lineRule="auto"/>
        <w:ind w:left="720"/>
        <w:jc w:val="both"/>
        <w:rPr>
          <w:rStyle w:val="NormalCharacter"/>
          <w:rFonts w:ascii="Times New Roman" w:hAnsi="Times New Roman"/>
          <w:sz w:val="24"/>
          <w:szCs w:val="24"/>
        </w:rPr>
      </w:pPr>
      <w:r>
        <w:rPr>
          <w:rStyle w:val="NormalCharacter"/>
          <w:rFonts w:ascii="Times New Roman" w:hAnsi="Times New Roman"/>
          <w:bCs/>
          <w:sz w:val="24"/>
          <w:szCs w:val="24"/>
        </w:rPr>
        <w:t xml:space="preserve">Telephone: </w:t>
      </w:r>
      <w:r>
        <w:rPr>
          <w:rStyle w:val="NormalCharacter"/>
          <w:rFonts w:ascii="Times New Roman" w:hAnsi="Times New Roman"/>
          <w:bCs/>
          <w:sz w:val="24"/>
          <w:szCs w:val="24"/>
        </w:rPr>
        <w:t xml:space="preserve">+251972575200,  </w:t>
      </w:r>
    </w:p>
    <w:p w:rsidR="001F4BD8" w:rsidRDefault="001F4BD8">
      <w:pPr>
        <w:spacing w:line="240" w:lineRule="auto"/>
        <w:jc w:val="both"/>
        <w:rPr>
          <w:rStyle w:val="NormalCharacter"/>
          <w:sz w:val="28"/>
          <w:szCs w:val="28"/>
        </w:rPr>
      </w:pPr>
    </w:p>
    <w:p w:rsidR="001F4BD8" w:rsidRDefault="007B6C9E">
      <w:pPr>
        <w:jc w:val="both"/>
        <w:rPr>
          <w:rStyle w:val="NormalCharacter"/>
          <w:b/>
          <w:bCs/>
          <w:sz w:val="28"/>
          <w:szCs w:val="28"/>
        </w:rPr>
      </w:pPr>
      <w:r>
        <w:rPr>
          <w:rStyle w:val="NormalCharacter"/>
          <w:rFonts w:ascii="Times New Roman" w:hAnsi="Times New Roman"/>
          <w:b/>
          <w:bCs/>
          <w:sz w:val="28"/>
          <w:szCs w:val="28"/>
        </w:rPr>
        <w:t>3. Educational background</w:t>
      </w:r>
    </w:p>
    <w:tbl>
      <w:tblPr>
        <w:tblW w:w="9738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493"/>
        <w:gridCol w:w="1710"/>
        <w:gridCol w:w="3330"/>
      </w:tblGrid>
      <w:tr w:rsidR="001F4BD8">
        <w:trPr>
          <w:trHeight w:val="623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Institution 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Name of school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Years attended (E.C)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Subject/course taken and qualification obtained</w:t>
            </w:r>
          </w:p>
        </w:tc>
      </w:tr>
      <w:tr w:rsidR="001F4BD8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Elementary school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Leklekita</w:t>
            </w:r>
            <w:proofErr w:type="spellEnd"/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 primary school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</w:rPr>
              <w:t>2000-2007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General elementary certificate/</w:t>
            </w: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 ministry exam</w:t>
            </w:r>
          </w:p>
        </w:tc>
      </w:tr>
      <w:tr w:rsidR="001F4BD8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Secondary school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proofErr w:type="spellStart"/>
            <w:r>
              <w:rPr>
                <w:rStyle w:val="NormalCharacter"/>
              </w:rPr>
              <w:t>Debremarkos</w:t>
            </w:r>
            <w:proofErr w:type="spellEnd"/>
            <w:r>
              <w:rPr>
                <w:rStyle w:val="NormalCharacter"/>
              </w:rPr>
              <w:t xml:space="preserve">  Secondary School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</w:rPr>
              <w:t>2008-2009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General secondary certificate /Matric exam </w:t>
            </w:r>
          </w:p>
        </w:tc>
      </w:tr>
      <w:tr w:rsidR="001F4BD8">
        <w:trPr>
          <w:trHeight w:val="758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Preparatory school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proofErr w:type="spellStart"/>
            <w:r>
              <w:rPr>
                <w:rStyle w:val="NormalCharacter"/>
              </w:rPr>
              <w:t>Debremarkos</w:t>
            </w:r>
            <w:proofErr w:type="spellEnd"/>
            <w:r>
              <w:rPr>
                <w:rStyle w:val="NormalCharacter"/>
              </w:rPr>
              <w:t xml:space="preserve"> Preparatory School (</w:t>
            </w:r>
            <w:proofErr w:type="spellStart"/>
            <w:r>
              <w:rPr>
                <w:rStyle w:val="NormalCharacter"/>
              </w:rPr>
              <w:t>Debeza</w:t>
            </w:r>
            <w:proofErr w:type="spellEnd"/>
            <w:r>
              <w:rPr>
                <w:rStyle w:val="NormalCharacter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</w:rPr>
              <w:t>2010-2011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Entrance certificate</w:t>
            </w:r>
          </w:p>
        </w:tc>
      </w:tr>
      <w:tr w:rsidR="001F4BD8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University 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proofErr w:type="spellStart"/>
            <w:r>
              <w:rPr>
                <w:rStyle w:val="NormalCharacter"/>
              </w:rPr>
              <w:t>Debremarkos</w:t>
            </w:r>
            <w:proofErr w:type="spellEnd"/>
            <w:r>
              <w:rPr>
                <w:rStyle w:val="NormalCharacter"/>
              </w:rPr>
              <w:t xml:space="preserve">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  <w:rFonts w:ascii="Times New Roman" w:hAnsi="Times New Roman"/>
                <w:sz w:val="24"/>
                <w:szCs w:val="24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2012-2017 </w:t>
            </w:r>
            <w:r>
              <w:rPr>
                <w:rStyle w:val="NormalCharacter"/>
                <w:rFonts w:ascii="Times New Roman" w:hAnsi="Times New Roman"/>
                <w:sz w:val="18"/>
                <w:szCs w:val="18"/>
              </w:rPr>
              <w:t>EC</w:t>
            </w:r>
          </w:p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(2020-2025) </w:t>
            </w:r>
            <w:r>
              <w:rPr>
                <w:rStyle w:val="NormalCharacter"/>
                <w:rFonts w:ascii="Times New Roman" w:hAnsi="Times New Roman"/>
                <w:sz w:val="18"/>
                <w:szCs w:val="18"/>
              </w:rPr>
              <w:t>GC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Bachelor of    Software Engineering</w:t>
            </w:r>
          </w:p>
        </w:tc>
      </w:tr>
    </w:tbl>
    <w:p w:rsidR="001F4BD8" w:rsidRDefault="001F4BD8">
      <w:pPr>
        <w:jc w:val="both"/>
        <w:rPr>
          <w:rStyle w:val="NormalCharacter"/>
        </w:rPr>
      </w:pPr>
    </w:p>
    <w:p w:rsidR="001F4BD8" w:rsidRDefault="001F4BD8">
      <w:pPr>
        <w:jc w:val="both"/>
        <w:rPr>
          <w:rStyle w:val="NormalCharacter"/>
        </w:rPr>
      </w:pPr>
    </w:p>
    <w:p w:rsidR="001F4BD8" w:rsidRDefault="001F4BD8">
      <w:pPr>
        <w:jc w:val="both"/>
        <w:rPr>
          <w:rStyle w:val="NormalCharacter"/>
          <w:sz w:val="28"/>
          <w:szCs w:val="28"/>
        </w:rPr>
      </w:pPr>
    </w:p>
    <w:p w:rsidR="001F4BD8" w:rsidRDefault="007B6C9E">
      <w:pPr>
        <w:jc w:val="both"/>
        <w:rPr>
          <w:rStyle w:val="NormalCharacter"/>
          <w:b/>
          <w:bCs/>
          <w:sz w:val="28"/>
          <w:szCs w:val="28"/>
        </w:rPr>
      </w:pPr>
      <w:r>
        <w:rPr>
          <w:rStyle w:val="NormalCharacter"/>
          <w:rFonts w:ascii="Times New Roman" w:hAnsi="Times New Roman"/>
          <w:b/>
          <w:bCs/>
          <w:sz w:val="28"/>
          <w:szCs w:val="28"/>
        </w:rPr>
        <w:t>4. Languages</w:t>
      </w:r>
    </w:p>
    <w:tbl>
      <w:tblPr>
        <w:tblW w:w="9575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1F4BD8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Types/skill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Writing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Listening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Reading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Speaking</w:t>
            </w:r>
          </w:p>
        </w:tc>
      </w:tr>
      <w:tr w:rsidR="001F4BD8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Amharic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Native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Native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Native</w:t>
            </w:r>
          </w:p>
        </w:tc>
      </w:tr>
      <w:tr w:rsidR="001F4BD8">
        <w:trPr>
          <w:trHeight w:val="33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BD8" w:rsidRDefault="007B6C9E">
            <w:pPr>
              <w:spacing w:after="0" w:line="240" w:lineRule="auto"/>
              <w:rPr>
                <w:rStyle w:val="NormalCharacter"/>
              </w:rPr>
            </w:pPr>
            <w:r>
              <w:rPr>
                <w:rStyle w:val="NormalCharacter"/>
                <w:rFonts w:ascii="Times New Roman" w:hAnsi="Times New Roman"/>
                <w:sz w:val="24"/>
                <w:szCs w:val="24"/>
              </w:rPr>
              <w:t>Excellent</w:t>
            </w:r>
          </w:p>
        </w:tc>
      </w:tr>
    </w:tbl>
    <w:p w:rsidR="001F4BD8" w:rsidRDefault="001F4BD8">
      <w:pPr>
        <w:spacing w:after="0"/>
        <w:jc w:val="both"/>
        <w:rPr>
          <w:rStyle w:val="NormalCharacter"/>
          <w:rFonts w:ascii="Times New Roman" w:hAnsi="Times New Roman"/>
          <w:sz w:val="24"/>
          <w:szCs w:val="24"/>
        </w:rPr>
      </w:pPr>
    </w:p>
    <w:p w:rsidR="001F4BD8" w:rsidRDefault="007B6C9E">
      <w:pPr>
        <w:spacing w:after="0" w:line="360" w:lineRule="auto"/>
        <w:jc w:val="both"/>
        <w:rPr>
          <w:rStyle w:val="NormalCharacter"/>
        </w:rPr>
      </w:pPr>
      <w:r>
        <w:rPr>
          <w:rStyle w:val="NormalCharacter"/>
          <w:rFonts w:ascii="Times New Roman" w:hAnsi="Times New Roman"/>
          <w:b/>
          <w:color w:val="1D1B11"/>
          <w:sz w:val="28"/>
          <w:szCs w:val="28"/>
        </w:rPr>
        <w:t>5. Qualification:</w:t>
      </w:r>
      <w:r>
        <w:rPr>
          <w:rStyle w:val="NormalCharacter"/>
          <w:rFonts w:ascii="Times New Roman" w:hAnsi="Times New Roman"/>
          <w:color w:val="1D1B11"/>
          <w:sz w:val="24"/>
          <w:szCs w:val="24"/>
        </w:rPr>
        <w:t xml:space="preserve"> Bachelor of Degree in Software Engineering </w:t>
      </w:r>
      <w:r>
        <w:rPr>
          <w:rStyle w:val="NormalCharacter"/>
          <w:rFonts w:ascii="Times New Roman" w:hAnsi="Times New Roman"/>
          <w:sz w:val="24"/>
          <w:szCs w:val="24"/>
        </w:rPr>
        <w:t>(BSc) with CGPA 3.34.</w:t>
      </w:r>
    </w:p>
    <w:p w:rsidR="001F4BD8" w:rsidRDefault="001F4BD8">
      <w:pPr>
        <w:spacing w:after="0" w:line="360" w:lineRule="auto"/>
        <w:jc w:val="both"/>
        <w:rPr>
          <w:rStyle w:val="NormalCharacter"/>
          <w:rFonts w:ascii="Times New Roman" w:hAnsi="Times New Roman"/>
          <w:b/>
          <w:color w:val="1D1B11"/>
          <w:sz w:val="24"/>
          <w:szCs w:val="24"/>
        </w:rPr>
      </w:pPr>
    </w:p>
    <w:p w:rsidR="001F4BD8" w:rsidRDefault="007B6C9E">
      <w:pPr>
        <w:spacing w:after="0" w:line="360" w:lineRule="auto"/>
        <w:jc w:val="both"/>
        <w:rPr>
          <w:rStyle w:val="NormalCharacter"/>
        </w:rPr>
      </w:pPr>
      <w:r>
        <w:rPr>
          <w:rStyle w:val="NormalCharacter"/>
          <w:rFonts w:ascii="Times New Roman" w:hAnsi="Times New Roman"/>
          <w:b/>
          <w:color w:val="1D1B11"/>
          <w:sz w:val="24"/>
          <w:szCs w:val="24"/>
        </w:rPr>
        <w:t>6. Project of graduating fulfillment</w:t>
      </w:r>
      <w:proofErr w:type="gramStart"/>
      <w:r>
        <w:rPr>
          <w:rStyle w:val="NormalCharacter"/>
          <w:rFonts w:ascii="Times New Roman" w:hAnsi="Times New Roman"/>
          <w:b/>
          <w:color w:val="1D1B11"/>
          <w:sz w:val="24"/>
          <w:szCs w:val="24"/>
        </w:rPr>
        <w:t>:...</w:t>
      </w:r>
      <w:proofErr w:type="gramEnd"/>
      <w:r>
        <w:rPr>
          <w:rStyle w:val="NormalCharacter"/>
          <w:rFonts w:ascii="Times New Roman" w:hAnsi="Times New Roman"/>
          <w:b/>
          <w:color w:val="1D1B11"/>
          <w:sz w:val="24"/>
          <w:szCs w:val="24"/>
        </w:rPr>
        <w:t xml:space="preserve">How To Modeling For Any </w:t>
      </w:r>
      <w:r>
        <w:rPr>
          <w:rStyle w:val="NormalCharacter"/>
          <w:rFonts w:ascii="Times New Roman" w:hAnsi="Times New Roman"/>
          <w:b/>
          <w:color w:val="1D1B11"/>
          <w:sz w:val="24"/>
          <w:szCs w:val="24"/>
        </w:rPr>
        <w:t>Problem</w:t>
      </w:r>
      <w:r>
        <w:rPr>
          <w:rStyle w:val="NormalCharacter"/>
          <w:rFonts w:ascii="Times New Roman" w:hAnsi="Times New Roman"/>
          <w:b/>
          <w:color w:val="1D1B11"/>
          <w:sz w:val="24"/>
          <w:szCs w:val="24"/>
        </w:rPr>
        <w:t>............</w:t>
      </w:r>
    </w:p>
    <w:p w:rsidR="001F4BD8" w:rsidRDefault="007B6C9E">
      <w:pPr>
        <w:spacing w:after="0" w:line="360" w:lineRule="auto"/>
        <w:jc w:val="both"/>
        <w:rPr>
          <w:rStyle w:val="NormalCharacter"/>
          <w:rFonts w:ascii="Times New Roman" w:hAnsi="Times New Roman"/>
          <w:color w:val="1D1B11"/>
          <w:sz w:val="28"/>
          <w:szCs w:val="28"/>
        </w:rPr>
      </w:pPr>
      <w:r>
        <w:rPr>
          <w:rStyle w:val="NormalCharacter"/>
          <w:rFonts w:ascii="Times New Roman" w:hAnsi="Times New Roman"/>
          <w:b/>
          <w:color w:val="1D1B11"/>
          <w:sz w:val="28"/>
          <w:szCs w:val="28"/>
        </w:rPr>
        <w:t>7. Skills</w:t>
      </w:r>
    </w:p>
    <w:p w:rsidR="001F4BD8" w:rsidRDefault="007B6C9E">
      <w:pPr>
        <w:tabs>
          <w:tab w:val="left" w:pos="2720"/>
          <w:tab w:val="center" w:pos="4680"/>
          <w:tab w:val="left" w:pos="5880"/>
          <w:tab w:val="left" w:pos="7620"/>
        </w:tabs>
        <w:spacing w:before="100" w:beforeAutospacing="1" w:after="100" w:afterAutospacing="1"/>
        <w:jc w:val="center"/>
        <w:rPr>
          <w:rStyle w:val="NormalCharacter"/>
          <w:u w:val="single"/>
        </w:rPr>
      </w:pPr>
      <w:r>
        <w:rPr>
          <w:rStyle w:val="NormalCharacter"/>
          <w:rFonts w:ascii="Times New Roman" w:hAnsi="Times New Roman"/>
          <w:b/>
          <w:sz w:val="24"/>
          <w:szCs w:val="24"/>
          <w:u w:val="single"/>
        </w:rPr>
        <w:t>Computer Skills</w:t>
      </w:r>
    </w:p>
    <w:p w:rsidR="001F4BD8" w:rsidRDefault="007B6C9E">
      <w:pPr>
        <w:pStyle w:val="179"/>
        <w:numPr>
          <w:ilvl w:val="0"/>
          <w:numId w:val="1"/>
        </w:numPr>
        <w:rPr>
          <w:rStyle w:val="NormalCharacter"/>
          <w:rFonts w:eastAsia="Calibri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Microsoft (MS-word, MS </w:t>
      </w:r>
      <w:proofErr w:type="spellStart"/>
      <w:r>
        <w:rPr>
          <w:rStyle w:val="NormalCharacter"/>
          <w:rFonts w:ascii="Times New Roman" w:eastAsia="Calibri" w:hAnsi="Times New Roman"/>
          <w:sz w:val="24"/>
          <w:szCs w:val="24"/>
        </w:rPr>
        <w:t>powor</w:t>
      </w:r>
      <w:proofErr w:type="spellEnd"/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 point, MS </w:t>
      </w:r>
      <w:proofErr w:type="spellStart"/>
      <w:r>
        <w:rPr>
          <w:rStyle w:val="NormalCharacter"/>
          <w:rFonts w:ascii="Times New Roman" w:eastAsia="Calibri" w:hAnsi="Times New Roman"/>
          <w:sz w:val="24"/>
          <w:szCs w:val="24"/>
        </w:rPr>
        <w:t>excel</w:t>
      </w:r>
      <w:proofErr w:type="gramStart"/>
      <w:r>
        <w:rPr>
          <w:rStyle w:val="NormalCharacter"/>
          <w:rFonts w:ascii="Times New Roman" w:eastAsia="Calibri" w:hAnsi="Times New Roman"/>
          <w:sz w:val="24"/>
          <w:szCs w:val="24"/>
        </w:rPr>
        <w:t>,pebelsher</w:t>
      </w:r>
      <w:proofErr w:type="spellEnd"/>
      <w:proofErr w:type="gramEnd"/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Style w:val="NormalCharacter"/>
          <w:rFonts w:ascii="Times New Roman" w:eastAsia="Calibri" w:hAnsi="Times New Roman"/>
          <w:sz w:val="24"/>
          <w:szCs w:val="24"/>
        </w:rPr>
        <w:t>Document,Acces</w:t>
      </w:r>
      <w:proofErr w:type="spellEnd"/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Style w:val="NormalCharacter"/>
          <w:rFonts w:ascii="Times New Roman" w:eastAsia="Calibri" w:hAnsi="Times New Roman"/>
          <w:sz w:val="24"/>
          <w:szCs w:val="24"/>
        </w:rPr>
        <w:t>Databese</w:t>
      </w:r>
      <w:proofErr w:type="spellEnd"/>
      <w:r>
        <w:rPr>
          <w:rStyle w:val="NormalCharacter"/>
          <w:rFonts w:ascii="Times New Roman" w:eastAsia="Calibri" w:hAnsi="Times New Roman"/>
          <w:sz w:val="24"/>
          <w:szCs w:val="24"/>
        </w:rPr>
        <w:t>)</w:t>
      </w:r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 and all other office applications.</w:t>
      </w:r>
    </w:p>
    <w:p w:rsidR="001F4BD8" w:rsidRDefault="007B6C9E">
      <w:pPr>
        <w:pStyle w:val="179"/>
        <w:numPr>
          <w:ilvl w:val="0"/>
          <w:numId w:val="2"/>
        </w:numPr>
        <w:rPr>
          <w:rStyle w:val="NormalCharacter"/>
          <w:rFonts w:eastAsia="Calibri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Programming Languages (C++, Html, </w:t>
      </w:r>
      <w:proofErr w:type="spellStart"/>
      <w:r>
        <w:rPr>
          <w:rStyle w:val="NormalCharacter"/>
          <w:rFonts w:ascii="Times New Roman" w:eastAsia="Calibri" w:hAnsi="Times New Roman"/>
          <w:sz w:val="24"/>
          <w:szCs w:val="24"/>
        </w:rPr>
        <w:t>Css</w:t>
      </w:r>
      <w:proofErr w:type="spellEnd"/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Style w:val="NormalCharacter"/>
          <w:rFonts w:ascii="Times New Roman" w:eastAsia="Calibri" w:hAnsi="Times New Roman"/>
          <w:sz w:val="24"/>
          <w:szCs w:val="24"/>
        </w:rPr>
        <w:t>Javascrpet</w:t>
      </w:r>
      <w:proofErr w:type="spellEnd"/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Style w:val="NormalCharacter"/>
          <w:rFonts w:ascii="Times New Roman" w:eastAsia="Calibri" w:hAnsi="Times New Roman"/>
          <w:sz w:val="24"/>
          <w:szCs w:val="24"/>
        </w:rPr>
        <w:t>Phyton</w:t>
      </w:r>
      <w:proofErr w:type="spellEnd"/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Style w:val="NormalCharacter"/>
          <w:rFonts w:ascii="Times New Roman" w:eastAsia="Calibri" w:hAnsi="Times New Roman"/>
          <w:sz w:val="24"/>
          <w:szCs w:val="24"/>
        </w:rPr>
        <w:t>Java</w:t>
      </w:r>
      <w:proofErr w:type="gramStart"/>
      <w:r>
        <w:rPr>
          <w:rStyle w:val="NormalCharacter"/>
          <w:rFonts w:ascii="Times New Roman" w:eastAsia="Calibri" w:hAnsi="Times New Roman"/>
          <w:sz w:val="24"/>
          <w:szCs w:val="24"/>
        </w:rPr>
        <w:t>,</w:t>
      </w:r>
      <w:r w:rsidR="00585CAA">
        <w:rPr>
          <w:rStyle w:val="NormalCharacter"/>
          <w:rFonts w:ascii="Times New Roman" w:eastAsia="Calibri" w:hAnsi="Times New Roman"/>
          <w:sz w:val="24"/>
          <w:szCs w:val="24"/>
        </w:rPr>
        <w:t>flutter</w:t>
      </w:r>
      <w:proofErr w:type="spellEnd"/>
      <w:proofErr w:type="gramEnd"/>
      <w:r w:rsidR="00585CAA">
        <w:rPr>
          <w:rStyle w:val="NormalCharacter"/>
          <w:rFonts w:ascii="Times New Roman" w:eastAsia="Calibri" w:hAnsi="Times New Roman"/>
          <w:sz w:val="24"/>
          <w:szCs w:val="24"/>
        </w:rPr>
        <w:t xml:space="preserve"> ,c#</w:t>
      </w:r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 and other programming languages with its frame work).    </w:t>
      </w:r>
    </w:p>
    <w:p w:rsidR="001F4BD8" w:rsidRDefault="007B6C9E">
      <w:pPr>
        <w:tabs>
          <w:tab w:val="left" w:pos="2720"/>
          <w:tab w:val="center" w:pos="4680"/>
          <w:tab w:val="left" w:pos="5880"/>
          <w:tab w:val="left" w:pos="7620"/>
        </w:tabs>
        <w:spacing w:before="100" w:beforeAutospacing="1" w:after="100" w:afterAutospacing="1"/>
        <w:jc w:val="center"/>
        <w:rPr>
          <w:rStyle w:val="NormalCharacter"/>
          <w:b/>
          <w:bCs/>
        </w:rPr>
      </w:pPr>
      <w:r>
        <w:rPr>
          <w:rStyle w:val="NormalCharacter"/>
          <w:rFonts w:ascii="Times New Roman" w:hAnsi="Times New Roman"/>
          <w:b/>
          <w:bCs/>
          <w:sz w:val="24"/>
          <w:szCs w:val="24"/>
          <w:lang w:val="zh-CN"/>
        </w:rPr>
        <w:t>Personal Skills</w:t>
      </w:r>
    </w:p>
    <w:p w:rsidR="001F4BD8" w:rsidRDefault="007B6C9E">
      <w:pPr>
        <w:pStyle w:val="179"/>
        <w:numPr>
          <w:ilvl w:val="0"/>
          <w:numId w:val="3"/>
        </w:numPr>
        <w:spacing w:line="360" w:lineRule="auto"/>
        <w:rPr>
          <w:rStyle w:val="NormalCharacter"/>
          <w:rFonts w:eastAsia="Calibri"/>
        </w:rPr>
      </w:pPr>
      <w:r>
        <w:rPr>
          <w:rStyle w:val="NormalCharacter"/>
          <w:rFonts w:eastAsia="Calibri"/>
        </w:rPr>
        <w:t xml:space="preserve">Highly motivated, pleasant personality </w:t>
      </w:r>
      <w:r>
        <w:rPr>
          <w:rStyle w:val="NormalCharacter"/>
          <w:rFonts w:ascii="Times New Roman" w:eastAsia="Calibri" w:hAnsi="Times New Roman"/>
        </w:rPr>
        <w:t>and Hardworking</w:t>
      </w:r>
      <w:r>
        <w:rPr>
          <w:rStyle w:val="NormalCharacter"/>
          <w:rFonts w:eastAsia="Calibri"/>
        </w:rPr>
        <w:t xml:space="preserve"> </w:t>
      </w:r>
    </w:p>
    <w:p w:rsidR="001F4BD8" w:rsidRDefault="007B6C9E">
      <w:pPr>
        <w:pStyle w:val="179"/>
        <w:numPr>
          <w:ilvl w:val="0"/>
          <w:numId w:val="3"/>
        </w:numPr>
        <w:spacing w:line="360" w:lineRule="auto"/>
        <w:rPr>
          <w:rStyle w:val="NormalCharacter"/>
          <w:rFonts w:eastAsia="Calibri"/>
        </w:rPr>
      </w:pPr>
      <w:r>
        <w:rPr>
          <w:rStyle w:val="NormalCharacter"/>
          <w:rFonts w:eastAsia="Calibri"/>
        </w:rPr>
        <w:t xml:space="preserve">Highly and simply detect </w:t>
      </w:r>
      <w:r>
        <w:rPr>
          <w:rStyle w:val="NormalCharacter"/>
          <w:rFonts w:eastAsia="Calibri"/>
        </w:rPr>
        <w:t>and manage every problems</w:t>
      </w:r>
    </w:p>
    <w:p w:rsidR="001F4BD8" w:rsidRDefault="007B6C9E">
      <w:pPr>
        <w:pStyle w:val="179"/>
        <w:numPr>
          <w:ilvl w:val="0"/>
          <w:numId w:val="3"/>
        </w:numPr>
        <w:spacing w:line="360" w:lineRule="auto"/>
        <w:rPr>
          <w:rStyle w:val="NormalCharacter"/>
          <w:rFonts w:eastAsia="Calibri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t>Reactive enough for any questions &amp; can give immediate solution</w:t>
      </w:r>
    </w:p>
    <w:p w:rsidR="001F4BD8" w:rsidRDefault="007B6C9E">
      <w:pPr>
        <w:pStyle w:val="179"/>
        <w:numPr>
          <w:ilvl w:val="0"/>
          <w:numId w:val="4"/>
        </w:numPr>
        <w:rPr>
          <w:rStyle w:val="NormalCharacter"/>
          <w:rFonts w:eastAsia="Calibri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t>Good team playing skill and ability to work independently</w:t>
      </w:r>
    </w:p>
    <w:p w:rsidR="001F4BD8" w:rsidRDefault="007B6C9E">
      <w:pPr>
        <w:pStyle w:val="179"/>
        <w:numPr>
          <w:ilvl w:val="0"/>
          <w:numId w:val="5"/>
        </w:numPr>
        <w:rPr>
          <w:rStyle w:val="NormalCharacter"/>
          <w:rFonts w:eastAsia="Calibri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t>Free from any drug  addiction</w:t>
      </w:r>
    </w:p>
    <w:p w:rsidR="001F4BD8" w:rsidRDefault="007B6C9E">
      <w:pPr>
        <w:pStyle w:val="179"/>
        <w:numPr>
          <w:ilvl w:val="0"/>
          <w:numId w:val="6"/>
        </w:numPr>
        <w:spacing w:after="0"/>
        <w:rPr>
          <w:rStyle w:val="NormalCharacter"/>
          <w:rFonts w:eastAsia="Calibri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Punctual, loyal, integrity, honest and never look down on anybody </w:t>
      </w:r>
    </w:p>
    <w:p w:rsidR="001F4BD8" w:rsidRDefault="001F4BD8">
      <w:pPr>
        <w:spacing w:after="0" w:line="360" w:lineRule="auto"/>
        <w:jc w:val="both"/>
        <w:rPr>
          <w:rStyle w:val="NormalCharacter"/>
        </w:rPr>
      </w:pPr>
    </w:p>
    <w:p w:rsidR="001F4BD8" w:rsidRDefault="007B6C9E">
      <w:pPr>
        <w:spacing w:after="0" w:line="360" w:lineRule="auto"/>
        <w:jc w:val="both"/>
        <w:rPr>
          <w:rStyle w:val="NormalCharacter"/>
          <w:rFonts w:ascii="Times New Roman" w:hAnsi="Times New Roman"/>
          <w:b/>
          <w:color w:val="1D1B11"/>
          <w:sz w:val="28"/>
          <w:szCs w:val="28"/>
        </w:rPr>
      </w:pPr>
      <w:proofErr w:type="gramStart"/>
      <w:r>
        <w:rPr>
          <w:rStyle w:val="NormalCharacter"/>
          <w:rFonts w:ascii="Times New Roman" w:hAnsi="Times New Roman"/>
          <w:b/>
          <w:color w:val="1D1B11"/>
          <w:sz w:val="28"/>
          <w:szCs w:val="28"/>
        </w:rPr>
        <w:t>8.Hobbies</w:t>
      </w:r>
      <w:proofErr w:type="gramEnd"/>
      <w:r>
        <w:rPr>
          <w:rStyle w:val="NormalCharacter"/>
          <w:rFonts w:ascii="Times New Roman" w:hAnsi="Times New Roman"/>
          <w:b/>
          <w:color w:val="1D1B11"/>
          <w:sz w:val="28"/>
          <w:szCs w:val="28"/>
        </w:rPr>
        <w:t xml:space="preserve"> </w:t>
      </w:r>
    </w:p>
    <w:p w:rsidR="001F4BD8" w:rsidRDefault="001F4BD8">
      <w:pPr>
        <w:spacing w:after="0" w:line="360" w:lineRule="auto"/>
        <w:jc w:val="both"/>
        <w:rPr>
          <w:rStyle w:val="NormalCharacter"/>
        </w:rPr>
      </w:pPr>
    </w:p>
    <w:p w:rsidR="001F4BD8" w:rsidRDefault="007B6C9E">
      <w:pPr>
        <w:pStyle w:val="179"/>
        <w:numPr>
          <w:ilvl w:val="0"/>
          <w:numId w:val="7"/>
        </w:numPr>
        <w:jc w:val="both"/>
        <w:rPr>
          <w:rStyle w:val="NormalCharacter"/>
          <w:rFonts w:ascii="Times New Roman" w:eastAsia="Calibri" w:hAnsi="Times New Roman"/>
          <w:sz w:val="24"/>
          <w:szCs w:val="24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t>Reading books (</w:t>
      </w:r>
      <w:r>
        <w:rPr>
          <w:rStyle w:val="NormalCharacter"/>
          <w:rFonts w:ascii="Times New Roman" w:eastAsia="Times New Roman" w:hAnsi="Times New Roman"/>
          <w:sz w:val="24"/>
        </w:rPr>
        <w:t>profession-related, psychology and historical).</w:t>
      </w:r>
    </w:p>
    <w:p w:rsidR="001F4BD8" w:rsidRDefault="007B6C9E">
      <w:pPr>
        <w:pStyle w:val="179"/>
        <w:numPr>
          <w:ilvl w:val="0"/>
          <w:numId w:val="7"/>
        </w:numPr>
        <w:jc w:val="both"/>
        <w:rPr>
          <w:rStyle w:val="NormalCharacter"/>
          <w:rFonts w:ascii="Times New Roman" w:eastAsia="Calibri" w:hAnsi="Times New Roman"/>
          <w:sz w:val="24"/>
          <w:szCs w:val="24"/>
        </w:rPr>
      </w:pPr>
      <w:r>
        <w:rPr>
          <w:rStyle w:val="NormalCharacter"/>
          <w:rFonts w:ascii="Times New Roman" w:eastAsia="Times New Roman" w:hAnsi="Times New Roman"/>
          <w:sz w:val="24"/>
        </w:rPr>
        <w:t xml:space="preserve">Practice different programing languages and different computer tricks </w:t>
      </w:r>
    </w:p>
    <w:p w:rsidR="001F4BD8" w:rsidRDefault="007B6C9E">
      <w:pPr>
        <w:pStyle w:val="179"/>
        <w:numPr>
          <w:ilvl w:val="0"/>
          <w:numId w:val="8"/>
        </w:numPr>
        <w:jc w:val="both"/>
        <w:rPr>
          <w:rStyle w:val="NormalCharacter"/>
          <w:rFonts w:ascii="Times New Roman" w:eastAsia="Calibri" w:hAnsi="Times New Roman"/>
          <w:sz w:val="24"/>
          <w:szCs w:val="24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lastRenderedPageBreak/>
        <w:t>To get solution for different digital bugs</w:t>
      </w:r>
    </w:p>
    <w:p w:rsidR="001F4BD8" w:rsidRDefault="007B6C9E">
      <w:pPr>
        <w:pStyle w:val="179"/>
        <w:numPr>
          <w:ilvl w:val="0"/>
          <w:numId w:val="9"/>
        </w:numPr>
        <w:jc w:val="both"/>
        <w:rPr>
          <w:rStyle w:val="NormalCharacter"/>
          <w:rFonts w:eastAsia="Calibri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t xml:space="preserve"> generating idea and sharing  my knowledge and experience</w:t>
      </w:r>
    </w:p>
    <w:p w:rsidR="001F4BD8" w:rsidRDefault="007B6C9E">
      <w:pPr>
        <w:pStyle w:val="179"/>
        <w:numPr>
          <w:ilvl w:val="0"/>
          <w:numId w:val="10"/>
        </w:numPr>
        <w:jc w:val="both"/>
        <w:rPr>
          <w:rStyle w:val="NormalCharacter"/>
          <w:rFonts w:eastAsia="Calibri"/>
        </w:rPr>
      </w:pPr>
      <w:r>
        <w:rPr>
          <w:rStyle w:val="NormalCharacter"/>
          <w:rFonts w:ascii="Times New Roman" w:eastAsia="Calibri" w:hAnsi="Times New Roman"/>
          <w:sz w:val="24"/>
          <w:szCs w:val="24"/>
        </w:rPr>
        <w:t>Participating in de</w:t>
      </w:r>
      <w:r>
        <w:rPr>
          <w:rStyle w:val="NormalCharacter"/>
          <w:rFonts w:ascii="Times New Roman" w:eastAsia="Calibri" w:hAnsi="Times New Roman"/>
          <w:sz w:val="24"/>
          <w:szCs w:val="24"/>
        </w:rPr>
        <w:t>cision making, discussion in general issues</w:t>
      </w:r>
      <w:bookmarkStart w:id="0" w:name="_GoBack"/>
      <w:bookmarkEnd w:id="0"/>
    </w:p>
    <w:sectPr w:rsidR="001F4BD8">
      <w:headerReference w:type="default" r:id="rId11"/>
      <w:pgSz w:w="12240" w:h="15840"/>
      <w:pgMar w:top="1440" w:right="1440" w:bottom="1440" w:left="1440" w:header="720" w:footer="720" w:gutter="0"/>
      <w:pgBorders>
        <w:top w:val="peopleWaving" w:sz="31" w:space="1" w:color="auto"/>
        <w:left w:val="peopleWaving" w:sz="31" w:space="4" w:color="auto"/>
        <w:bottom w:val="peopleWaving" w:sz="31" w:space="1" w:color="auto"/>
        <w:right w:val="peopleWaving" w:sz="31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C9E" w:rsidRDefault="007B6C9E">
      <w:pPr>
        <w:spacing w:line="240" w:lineRule="auto"/>
      </w:pPr>
      <w:r>
        <w:separator/>
      </w:r>
    </w:p>
  </w:endnote>
  <w:endnote w:type="continuationSeparator" w:id="0">
    <w:p w:rsidR="007B6C9E" w:rsidRDefault="007B6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C9E" w:rsidRDefault="007B6C9E">
      <w:pPr>
        <w:spacing w:after="0"/>
      </w:pPr>
      <w:r>
        <w:separator/>
      </w:r>
    </w:p>
  </w:footnote>
  <w:footnote w:type="continuationSeparator" w:id="0">
    <w:p w:rsidR="007B6C9E" w:rsidRDefault="007B6C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BD8" w:rsidRDefault="007B6C9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91" o:spid="_x0000_s2049" type="#_x0000_t136" style="position:absolute;margin-left:0;margin-top:0;width:468pt;height:608.4pt;z-index:-251658240;mso-position-horizontal:center;mso-position-horizontal-relative:margin;mso-position-vertical:center;mso-position-vertical-relative:margin;mso-width-relative:page;mso-height-relative:page" fillcolor="#00b050" stroked="f">
          <v:fill opacity=".5"/>
          <v:textpath style="font-family:&quot;Sitka Small&quot;" trim="t" fitpath="t" string="cv"/>
          <o:lock v:ext="edit" aspectratio="t"/>
          <w10:wrap anchorx="margin" anchory="margin"/>
        </v:shape>
      </w:pict>
    </w:r>
    <w:r>
      <w:rPr>
        <w:noProof/>
        <w:lang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343275"/>
          <wp:effectExtent l="0" t="0" r="0" b="9525"/>
          <wp:wrapNone/>
          <wp:docPr id="1" name="WordPictureWatermark33871" descr="in cla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871" descr="in class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34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widowControl/>
        <w:ind w:left="720" w:hanging="360"/>
        <w:textAlignment w:val="baseline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/>
        <w:ind w:left="1440" w:hanging="360"/>
        <w:textAlignment w:val="baseline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/>
        <w:ind w:left="2160" w:hanging="360"/>
        <w:textAlignment w:val="baseline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/>
        <w:ind w:left="2880" w:hanging="360"/>
        <w:textAlignment w:val="baseline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/>
        <w:ind w:left="3600" w:hanging="360"/>
        <w:textAlignment w:val="baseline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/>
        <w:ind w:left="4320" w:hanging="360"/>
        <w:textAlignment w:val="baseline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/>
        <w:ind w:left="5040" w:hanging="360"/>
        <w:textAlignment w:val="baseline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/>
        <w:ind w:left="5760" w:hanging="360"/>
        <w:textAlignment w:val="baseline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/>
        <w:ind w:left="6480" w:hanging="360"/>
        <w:textAlignment w:val="baseline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882A31"/>
    <w:rsid w:val="001F4BD8"/>
    <w:rsid w:val="002921A6"/>
    <w:rsid w:val="003204D9"/>
    <w:rsid w:val="00585CAA"/>
    <w:rsid w:val="005C182E"/>
    <w:rsid w:val="005F15DA"/>
    <w:rsid w:val="007B6C9E"/>
    <w:rsid w:val="00882A31"/>
    <w:rsid w:val="008D46DA"/>
    <w:rsid w:val="00FE5491"/>
    <w:rsid w:val="504C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  <w:textAlignment w:val="baseline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NormalCharacter"/>
    <w:rPr>
      <w:rFonts w:ascii="Calibri" w:eastAsia="SimSun" w:hAnsi="Calibri"/>
      <w:color w:val="0000FF"/>
      <w:u w:val="single"/>
    </w:rPr>
  </w:style>
  <w:style w:type="character" w:customStyle="1" w:styleId="NormalCharacter">
    <w:name w:val="NormalCharacter"/>
    <w:rPr>
      <w:rFonts w:ascii="Calibri" w:eastAsia="SimSun" w:hAnsi="Calibri"/>
    </w:rPr>
  </w:style>
  <w:style w:type="character" w:styleId="Strong">
    <w:name w:val="Strong"/>
    <w:basedOn w:val="NormalCharacter"/>
    <w:rPr>
      <w:rFonts w:ascii="Calibri" w:eastAsia="SimSun" w:hAnsi="Calibri"/>
      <w:b/>
    </w:rPr>
  </w:style>
  <w:style w:type="paragraph" w:customStyle="1" w:styleId="Heading1">
    <w:name w:val="Heading1"/>
    <w:basedOn w:val="Normal"/>
    <w:pPr>
      <w:keepNext/>
      <w:keepLines/>
      <w:spacing w:before="480" w:after="0" w:line="259" w:lineRule="auto"/>
    </w:pPr>
    <w:rPr>
      <w:rFonts w:ascii="Cambria" w:hAnsi="Cambria"/>
      <w:color w:val="365F91"/>
      <w:sz w:val="28"/>
      <w:szCs w:val="28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9">
    <w:name w:val="179"/>
    <w:basedOn w:val="Normal"/>
    <w:pPr>
      <w:ind w:left="720"/>
    </w:pPr>
    <w:rPr>
      <w:rFonts w:eastAsia="Calibri"/>
    </w:rPr>
  </w:style>
  <w:style w:type="paragraph" w:customStyle="1" w:styleId="UserStyle0">
    <w:name w:val="UserStyle_0"/>
    <w:basedOn w:val="Heading1"/>
    <w:pPr>
      <w:pBdr>
        <w:bottom w:val="single" w:sz="4" w:space="2" w:color="000080"/>
      </w:pBdr>
      <w:spacing w:before="360" w:after="120" w:line="240" w:lineRule="auto"/>
    </w:pPr>
    <w:rPr>
      <w:rFonts w:ascii="Arial Black" w:hAnsi="Arial Black"/>
      <w:color w:val="262626"/>
      <w:sz w:val="32"/>
      <w:szCs w:val="40"/>
    </w:rPr>
  </w:style>
  <w:style w:type="paragraph" w:customStyle="1" w:styleId="Null">
    <w:name w:val="Null"/>
    <w:pPr>
      <w:textAlignment w:val="baseline"/>
    </w:pPr>
    <w:rPr>
      <w:sz w:val="21"/>
      <w:szCs w:val="21"/>
    </w:rPr>
  </w:style>
  <w:style w:type="paragraph" w:customStyle="1" w:styleId="UserStyle1">
    <w:name w:val="UserStyle_1"/>
    <w:pPr>
      <w:textAlignment w:val="baseline"/>
    </w:pPr>
    <w:rPr>
      <w:rFonts w:ascii="Times New Roman" w:hAnsi="Times New Roman"/>
      <w:color w:val="000000"/>
      <w:sz w:val="24"/>
      <w:szCs w:val="24"/>
    </w:rPr>
  </w:style>
  <w:style w:type="paragraph" w:customStyle="1" w:styleId="UserStyle01">
    <w:name w:val="UserStyle_01"/>
    <w:basedOn w:val="Heading1"/>
    <w:pPr>
      <w:pBdr>
        <w:bottom w:val="single" w:sz="4" w:space="2" w:color="000080"/>
      </w:pBdr>
      <w:spacing w:before="360" w:after="120" w:line="240" w:lineRule="auto"/>
    </w:pPr>
    <w:rPr>
      <w:rFonts w:ascii="Arial Black" w:hAnsi="Arial Black"/>
      <w:color w:val="262626"/>
      <w:sz w:val="32"/>
      <w:szCs w:val="40"/>
    </w:rPr>
  </w:style>
  <w:style w:type="paragraph" w:customStyle="1" w:styleId="UserStyle11">
    <w:name w:val="UserStyle_11"/>
    <w:pPr>
      <w:textAlignment w:val="baseline"/>
    </w:pPr>
    <w:rPr>
      <w:rFonts w:ascii="Times New Roman" w:hAnsi="Times New Roman"/>
      <w:color w:val="000000"/>
      <w:sz w:val="24"/>
      <w:szCs w:val="24"/>
    </w:rPr>
  </w:style>
  <w:style w:type="paragraph" w:customStyle="1" w:styleId="UserStyle02">
    <w:name w:val="UserStyle_02"/>
    <w:basedOn w:val="Heading1"/>
    <w:pPr>
      <w:pBdr>
        <w:bottom w:val="single" w:sz="4" w:space="2" w:color="000080"/>
      </w:pBdr>
      <w:spacing w:before="360" w:after="120" w:line="240" w:lineRule="auto"/>
    </w:pPr>
    <w:rPr>
      <w:rFonts w:ascii="Arial Black" w:hAnsi="Arial Black"/>
      <w:color w:val="262626"/>
      <w:sz w:val="32"/>
      <w:szCs w:val="40"/>
    </w:rPr>
  </w:style>
  <w:style w:type="paragraph" w:customStyle="1" w:styleId="UserStyle12">
    <w:name w:val="UserStyle_12"/>
    <w:pPr>
      <w:textAlignment w:val="baseline"/>
    </w:pPr>
    <w:rPr>
      <w:rFonts w:ascii="Times New Roman" w:hAnsi="Times New Roman"/>
      <w:color w:val="000000"/>
      <w:sz w:val="24"/>
      <w:szCs w:val="24"/>
    </w:rPr>
  </w:style>
  <w:style w:type="paragraph" w:customStyle="1" w:styleId="UserStyle03">
    <w:name w:val="UserStyle_03"/>
    <w:basedOn w:val="Heading1"/>
    <w:pPr>
      <w:pBdr>
        <w:bottom w:val="single" w:sz="4" w:space="2" w:color="000080"/>
      </w:pBdr>
      <w:spacing w:before="360" w:after="120" w:line="240" w:lineRule="auto"/>
    </w:pPr>
    <w:rPr>
      <w:rFonts w:ascii="Arial Black" w:hAnsi="Arial Black"/>
      <w:color w:val="262626"/>
      <w:sz w:val="32"/>
      <w:szCs w:val="40"/>
    </w:rPr>
  </w:style>
  <w:style w:type="paragraph" w:customStyle="1" w:styleId="UserStyle13">
    <w:name w:val="UserStyle_13"/>
    <w:pPr>
      <w:textAlignment w:val="baseline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wubshetadane7@gmai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0967490154w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2024-04-06T04:26:00Z</dcterms:created>
  <dcterms:modified xsi:type="dcterms:W3CDTF">2024-05-18T07:52:00Z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AE72B3F03AD4460FB4D010DD6A3618CD_12</vt:lpwstr>
  </property>
</Properties>
</file>